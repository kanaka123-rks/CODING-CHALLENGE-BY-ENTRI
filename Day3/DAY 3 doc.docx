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FD95" w14:textId="3EC60C5A" w:rsidR="00BF3208" w:rsidRPr="00BF3208" w:rsidRDefault="00BF3208" w:rsidP="00BF3208">
      <w:pPr>
        <w:rPr>
          <w:b/>
          <w:bCs/>
          <w:sz w:val="40"/>
          <w:szCs w:val="40"/>
        </w:rPr>
      </w:pPr>
      <w:r w:rsidRPr="00BF3208">
        <w:rPr>
          <w:b/>
          <w:bCs/>
          <w:sz w:val="40"/>
          <w:szCs w:val="40"/>
        </w:rPr>
        <w:t>Project Summary: Quality Control Dashboard</w:t>
      </w:r>
    </w:p>
    <w:p w14:paraId="5D5A0522" w14:textId="1C46AB6E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>Objective</w:t>
      </w:r>
    </w:p>
    <w:p w14:paraId="6183D88B" w14:textId="77777777" w:rsidR="00BF3208" w:rsidRPr="00BF3208" w:rsidRDefault="00BF3208" w:rsidP="00BF3208">
      <w:r w:rsidRPr="00BF3208">
        <w:t xml:space="preserve">The goal of this project was to build a </w:t>
      </w:r>
      <w:r w:rsidRPr="00BF3208">
        <w:rPr>
          <w:b/>
          <w:bCs/>
        </w:rPr>
        <w:t>Power BI dashboard</w:t>
      </w:r>
      <w:r w:rsidRPr="00BF3208">
        <w:t xml:space="preserve"> for monitoring production quality and identifying key defect trends. The Production Manager wanted an interactive tool to:</w:t>
      </w:r>
    </w:p>
    <w:p w14:paraId="1A173B9E" w14:textId="77777777" w:rsidR="00BF3208" w:rsidRPr="00BF3208" w:rsidRDefault="00BF3208" w:rsidP="00BF3208">
      <w:pPr>
        <w:numPr>
          <w:ilvl w:val="0"/>
          <w:numId w:val="1"/>
        </w:numPr>
      </w:pPr>
      <w:r w:rsidRPr="00BF3208">
        <w:t xml:space="preserve">Track the </w:t>
      </w:r>
      <w:r w:rsidRPr="00BF3208">
        <w:rPr>
          <w:b/>
          <w:bCs/>
        </w:rPr>
        <w:t>overall defect rate</w:t>
      </w:r>
      <w:r w:rsidRPr="00BF3208">
        <w:t>.</w:t>
      </w:r>
    </w:p>
    <w:p w14:paraId="0856DE30" w14:textId="77777777" w:rsidR="00BF3208" w:rsidRPr="00BF3208" w:rsidRDefault="00BF3208" w:rsidP="00BF3208">
      <w:pPr>
        <w:numPr>
          <w:ilvl w:val="0"/>
          <w:numId w:val="1"/>
        </w:numPr>
      </w:pPr>
      <w:r w:rsidRPr="00BF3208">
        <w:t xml:space="preserve">Identify </w:t>
      </w:r>
      <w:r w:rsidRPr="00BF3208">
        <w:rPr>
          <w:b/>
          <w:bCs/>
        </w:rPr>
        <w:t>top 5 defective products</w:t>
      </w:r>
      <w:r w:rsidRPr="00BF3208">
        <w:t>.</w:t>
      </w:r>
    </w:p>
    <w:p w14:paraId="07969D59" w14:textId="77777777" w:rsidR="00BF3208" w:rsidRPr="00BF3208" w:rsidRDefault="00BF3208" w:rsidP="00BF3208">
      <w:pPr>
        <w:numPr>
          <w:ilvl w:val="0"/>
          <w:numId w:val="1"/>
        </w:numPr>
      </w:pPr>
      <w:r w:rsidRPr="00BF3208">
        <w:t xml:space="preserve">Monitor if the defect rate is </w:t>
      </w:r>
      <w:r w:rsidRPr="00BF3208">
        <w:rPr>
          <w:b/>
          <w:bCs/>
        </w:rPr>
        <w:t>improving or worsening over time</w:t>
      </w:r>
      <w:r w:rsidRPr="00BF3208">
        <w:t>.</w:t>
      </w:r>
    </w:p>
    <w:p w14:paraId="381F24DE" w14:textId="77777777" w:rsidR="00BF3208" w:rsidRPr="00BF3208" w:rsidRDefault="00BF3208" w:rsidP="00BF3208">
      <w:pPr>
        <w:numPr>
          <w:ilvl w:val="0"/>
          <w:numId w:val="1"/>
        </w:numPr>
      </w:pPr>
      <w:r w:rsidRPr="00BF3208">
        <w:t xml:space="preserve">Compare defect counts by </w:t>
      </w:r>
      <w:r w:rsidRPr="00BF3208">
        <w:rPr>
          <w:b/>
          <w:bCs/>
        </w:rPr>
        <w:t>production line and inspector</w:t>
      </w:r>
      <w:r w:rsidRPr="00BF3208">
        <w:t>.</w:t>
      </w:r>
    </w:p>
    <w:p w14:paraId="1DD621B5" w14:textId="77777777" w:rsidR="00BF3208" w:rsidRPr="00BF3208" w:rsidRDefault="00BF3208" w:rsidP="00BF3208">
      <w:r w:rsidRPr="00BF3208">
        <w:pict w14:anchorId="02B5455B">
          <v:rect id="_x0000_i1067" style="width:0;height:1.5pt" o:hralign="center" o:hrstd="t" o:hr="t" fillcolor="#a0a0a0" stroked="f"/>
        </w:pict>
      </w:r>
    </w:p>
    <w:p w14:paraId="3AD7D40D" w14:textId="4ED4A56C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 xml:space="preserve"> Data Used</w:t>
      </w:r>
    </w:p>
    <w:p w14:paraId="04EED284" w14:textId="77777777" w:rsidR="00BF3208" w:rsidRPr="00BF3208" w:rsidRDefault="00BF3208" w:rsidP="00BF3208">
      <w:r w:rsidRPr="00BF3208">
        <w:t>Two datasets were provided:</w:t>
      </w:r>
    </w:p>
    <w:p w14:paraId="590EB29F" w14:textId="77777777" w:rsidR="00BF3208" w:rsidRPr="00BF3208" w:rsidRDefault="00BF3208" w:rsidP="00BF3208">
      <w:pPr>
        <w:numPr>
          <w:ilvl w:val="0"/>
          <w:numId w:val="2"/>
        </w:numPr>
      </w:pPr>
      <w:proofErr w:type="spellStart"/>
      <w:r w:rsidRPr="00BF3208">
        <w:rPr>
          <w:b/>
          <w:bCs/>
        </w:rPr>
        <w:t>production_data</w:t>
      </w:r>
      <w:proofErr w:type="spellEnd"/>
      <w:r w:rsidRPr="00BF3208">
        <w:t xml:space="preserve"> – Contains </w:t>
      </w:r>
      <w:proofErr w:type="spellStart"/>
      <w:r w:rsidRPr="00BF3208">
        <w:t>ProductID</w:t>
      </w:r>
      <w:proofErr w:type="spellEnd"/>
      <w:r w:rsidRPr="00BF3208">
        <w:t xml:space="preserve">, </w:t>
      </w:r>
      <w:proofErr w:type="spellStart"/>
      <w:r w:rsidRPr="00BF3208">
        <w:t>BatchID</w:t>
      </w:r>
      <w:proofErr w:type="spellEnd"/>
      <w:r w:rsidRPr="00BF3208">
        <w:t>, Date, and Status (Pass/Fail).</w:t>
      </w:r>
    </w:p>
    <w:p w14:paraId="23E75F18" w14:textId="77777777" w:rsidR="00BF3208" w:rsidRPr="00BF3208" w:rsidRDefault="00BF3208" w:rsidP="00BF3208">
      <w:pPr>
        <w:numPr>
          <w:ilvl w:val="0"/>
          <w:numId w:val="2"/>
        </w:numPr>
      </w:pPr>
      <w:proofErr w:type="spellStart"/>
      <w:r w:rsidRPr="00BF3208">
        <w:rPr>
          <w:b/>
          <w:bCs/>
        </w:rPr>
        <w:t>batches_data</w:t>
      </w:r>
      <w:proofErr w:type="spellEnd"/>
      <w:r w:rsidRPr="00BF3208">
        <w:t xml:space="preserve"> – Contains </w:t>
      </w:r>
      <w:proofErr w:type="spellStart"/>
      <w:r w:rsidRPr="00BF3208">
        <w:t>BatchID</w:t>
      </w:r>
      <w:proofErr w:type="spellEnd"/>
      <w:r w:rsidRPr="00BF3208">
        <w:t xml:space="preserve">, </w:t>
      </w:r>
      <w:proofErr w:type="spellStart"/>
      <w:r w:rsidRPr="00BF3208">
        <w:t>ProductionLine</w:t>
      </w:r>
      <w:proofErr w:type="spellEnd"/>
      <w:r w:rsidRPr="00BF3208">
        <w:t xml:space="preserve">, and </w:t>
      </w:r>
      <w:proofErr w:type="spellStart"/>
      <w:r w:rsidRPr="00BF3208">
        <w:t>InspectorName</w:t>
      </w:r>
      <w:proofErr w:type="spellEnd"/>
      <w:r w:rsidRPr="00BF3208">
        <w:t>.</w:t>
      </w:r>
    </w:p>
    <w:p w14:paraId="7E37F3AE" w14:textId="77777777" w:rsidR="00BF3208" w:rsidRPr="00BF3208" w:rsidRDefault="00BF3208" w:rsidP="00BF3208">
      <w:r w:rsidRPr="00BF3208">
        <w:pict w14:anchorId="7F325D7E">
          <v:rect id="_x0000_i1068" style="width:0;height:1.5pt" o:hralign="center" o:hrstd="t" o:hr="t" fillcolor="#a0a0a0" stroked="f"/>
        </w:pict>
      </w:r>
    </w:p>
    <w:p w14:paraId="438C63DB" w14:textId="2C76B88D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 xml:space="preserve"> Data </w:t>
      </w:r>
      <w:proofErr w:type="spellStart"/>
      <w:r w:rsidRPr="00BF3208">
        <w:rPr>
          <w:b/>
          <w:bCs/>
        </w:rPr>
        <w:t>Modeling</w:t>
      </w:r>
      <w:proofErr w:type="spellEnd"/>
    </w:p>
    <w:p w14:paraId="7BDF95F5" w14:textId="77777777" w:rsidR="00BF3208" w:rsidRPr="00BF3208" w:rsidRDefault="00BF3208" w:rsidP="00BF3208">
      <w:pPr>
        <w:numPr>
          <w:ilvl w:val="0"/>
          <w:numId w:val="3"/>
        </w:numPr>
      </w:pPr>
      <w:r w:rsidRPr="00BF3208">
        <w:t xml:space="preserve">Relationship created: </w:t>
      </w:r>
      <w:proofErr w:type="spellStart"/>
      <w:r w:rsidRPr="00BF3208">
        <w:t>production_</w:t>
      </w:r>
      <w:proofErr w:type="gramStart"/>
      <w:r w:rsidRPr="00BF3208">
        <w:t>data</w:t>
      </w:r>
      <w:proofErr w:type="spellEnd"/>
      <w:r w:rsidRPr="00BF3208">
        <w:t>[</w:t>
      </w:r>
      <w:proofErr w:type="spellStart"/>
      <w:proofErr w:type="gramEnd"/>
      <w:r w:rsidRPr="00BF3208">
        <w:t>BatchID</w:t>
      </w:r>
      <w:proofErr w:type="spellEnd"/>
      <w:r w:rsidRPr="00BF3208">
        <w:t xml:space="preserve">] → </w:t>
      </w:r>
      <w:proofErr w:type="spellStart"/>
      <w:r w:rsidRPr="00BF3208">
        <w:t>batches_</w:t>
      </w:r>
      <w:proofErr w:type="gramStart"/>
      <w:r w:rsidRPr="00BF3208">
        <w:t>data</w:t>
      </w:r>
      <w:proofErr w:type="spellEnd"/>
      <w:r w:rsidRPr="00BF3208">
        <w:t>[</w:t>
      </w:r>
      <w:proofErr w:type="spellStart"/>
      <w:proofErr w:type="gramEnd"/>
      <w:r w:rsidRPr="00BF3208">
        <w:t>BatchID</w:t>
      </w:r>
      <w:proofErr w:type="spellEnd"/>
      <w:r w:rsidRPr="00BF3208">
        <w:t>].</w:t>
      </w:r>
    </w:p>
    <w:p w14:paraId="4B88CA32" w14:textId="77777777" w:rsidR="00BF3208" w:rsidRPr="00BF3208" w:rsidRDefault="00BF3208" w:rsidP="00BF3208">
      <w:pPr>
        <w:numPr>
          <w:ilvl w:val="0"/>
          <w:numId w:val="3"/>
        </w:numPr>
      </w:pPr>
      <w:r w:rsidRPr="00BF3208">
        <w:t xml:space="preserve">A separate </w:t>
      </w:r>
      <w:r w:rsidRPr="00BF3208">
        <w:rPr>
          <w:b/>
          <w:bCs/>
        </w:rPr>
        <w:t>Date Table</w:t>
      </w:r>
      <w:r w:rsidRPr="00BF3208">
        <w:t xml:space="preserve"> (DateTable1) was created using DAX:</w:t>
      </w:r>
    </w:p>
    <w:p w14:paraId="59C1B31C" w14:textId="77777777" w:rsidR="00BF3208" w:rsidRPr="00BF3208" w:rsidRDefault="00BF3208" w:rsidP="00BF3208">
      <w:r w:rsidRPr="00BF3208">
        <w:t>DateTable1 =</w:t>
      </w:r>
    </w:p>
    <w:p w14:paraId="770115EE" w14:textId="77777777" w:rsidR="00BF3208" w:rsidRPr="00BF3208" w:rsidRDefault="00BF3208" w:rsidP="00BF3208">
      <w:r w:rsidRPr="00BF3208">
        <w:t>ADDCOLUMNS (</w:t>
      </w:r>
    </w:p>
    <w:p w14:paraId="7FB346B7" w14:textId="77777777" w:rsidR="00BF3208" w:rsidRPr="00BF3208" w:rsidRDefault="00BF3208" w:rsidP="00BF3208">
      <w:r w:rsidRPr="00BF3208">
        <w:t xml:space="preserve">    CALENDAR </w:t>
      </w:r>
      <w:proofErr w:type="gramStart"/>
      <w:r w:rsidRPr="00BF3208">
        <w:t>( MIN</w:t>
      </w:r>
      <w:proofErr w:type="gramEnd"/>
      <w:r w:rsidRPr="00BF3208">
        <w:t xml:space="preserve">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</w:t>
      </w:r>
      <w:proofErr w:type="gramStart"/>
      <w:r w:rsidRPr="00BF3208">
        <w:t>data</w:t>
      </w:r>
      <w:proofErr w:type="spellEnd"/>
      <w:r w:rsidRPr="00BF3208">
        <w:t>[</w:t>
      </w:r>
      <w:proofErr w:type="gramEnd"/>
      <w:r w:rsidRPr="00BF3208">
        <w:t>Date</w:t>
      </w:r>
      <w:proofErr w:type="gramStart"/>
      <w:r w:rsidRPr="00BF3208">
        <w:t>] )</w:t>
      </w:r>
      <w:proofErr w:type="gramEnd"/>
      <w:r w:rsidRPr="00BF3208">
        <w:t xml:space="preserve">, MAX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</w:t>
      </w:r>
      <w:proofErr w:type="gramStart"/>
      <w:r w:rsidRPr="00BF3208">
        <w:t>data</w:t>
      </w:r>
      <w:proofErr w:type="spellEnd"/>
      <w:r w:rsidRPr="00BF3208">
        <w:t>[</w:t>
      </w:r>
      <w:proofErr w:type="gramEnd"/>
      <w:r w:rsidRPr="00BF3208">
        <w:t>Date</w:t>
      </w:r>
      <w:proofErr w:type="gramStart"/>
      <w:r w:rsidRPr="00BF3208">
        <w:t>] )</w:t>
      </w:r>
      <w:proofErr w:type="gramEnd"/>
      <w:r w:rsidRPr="00BF3208">
        <w:t xml:space="preserve"> ),</w:t>
      </w:r>
    </w:p>
    <w:p w14:paraId="1BACD30B" w14:textId="77777777" w:rsidR="00BF3208" w:rsidRPr="00BF3208" w:rsidRDefault="00BF3208" w:rsidP="00BF3208">
      <w:r w:rsidRPr="00BF3208">
        <w:t xml:space="preserve">    "Year", YEAR </w:t>
      </w:r>
      <w:proofErr w:type="gramStart"/>
      <w:r w:rsidRPr="00BF3208">
        <w:t>( [</w:t>
      </w:r>
      <w:proofErr w:type="gramEnd"/>
      <w:r w:rsidRPr="00BF3208">
        <w:t>Date</w:t>
      </w:r>
      <w:proofErr w:type="gramStart"/>
      <w:r w:rsidRPr="00BF3208">
        <w:t>] )</w:t>
      </w:r>
      <w:proofErr w:type="gramEnd"/>
      <w:r w:rsidRPr="00BF3208">
        <w:t>,</w:t>
      </w:r>
    </w:p>
    <w:p w14:paraId="50290A83" w14:textId="77777777" w:rsidR="00BF3208" w:rsidRPr="00BF3208" w:rsidRDefault="00BF3208" w:rsidP="00BF3208">
      <w:r w:rsidRPr="00BF3208">
        <w:t xml:space="preserve">    "Month Number", MONTH </w:t>
      </w:r>
      <w:proofErr w:type="gramStart"/>
      <w:r w:rsidRPr="00BF3208">
        <w:t>( [</w:t>
      </w:r>
      <w:proofErr w:type="gramEnd"/>
      <w:r w:rsidRPr="00BF3208">
        <w:t>Date</w:t>
      </w:r>
      <w:proofErr w:type="gramStart"/>
      <w:r w:rsidRPr="00BF3208">
        <w:t>] )</w:t>
      </w:r>
      <w:proofErr w:type="gramEnd"/>
      <w:r w:rsidRPr="00BF3208">
        <w:t>,</w:t>
      </w:r>
    </w:p>
    <w:p w14:paraId="5185224C" w14:textId="77777777" w:rsidR="00BF3208" w:rsidRPr="00BF3208" w:rsidRDefault="00BF3208" w:rsidP="00BF3208">
      <w:r w:rsidRPr="00BF3208">
        <w:t xml:space="preserve">    "Month Name", FORMAT </w:t>
      </w:r>
      <w:proofErr w:type="gramStart"/>
      <w:r w:rsidRPr="00BF3208">
        <w:t>( [</w:t>
      </w:r>
      <w:proofErr w:type="gramEnd"/>
      <w:r w:rsidRPr="00BF3208">
        <w:t>Date], "MMMM</w:t>
      </w:r>
      <w:proofErr w:type="gramStart"/>
      <w:r w:rsidRPr="00BF3208">
        <w:t>" )</w:t>
      </w:r>
      <w:proofErr w:type="gramEnd"/>
      <w:r w:rsidRPr="00BF3208">
        <w:t>,</w:t>
      </w:r>
    </w:p>
    <w:p w14:paraId="7B81AE39" w14:textId="77777777" w:rsidR="00BF3208" w:rsidRPr="00BF3208" w:rsidRDefault="00BF3208" w:rsidP="00BF3208">
      <w:r w:rsidRPr="00BF3208">
        <w:t xml:space="preserve">    "Month-Year", FORMAT </w:t>
      </w:r>
      <w:proofErr w:type="gramStart"/>
      <w:r w:rsidRPr="00BF3208">
        <w:t>( [</w:t>
      </w:r>
      <w:proofErr w:type="gramEnd"/>
      <w:r w:rsidRPr="00BF3208">
        <w:t>Date], "MMM-YYYY</w:t>
      </w:r>
      <w:proofErr w:type="gramStart"/>
      <w:r w:rsidRPr="00BF3208">
        <w:t>" )</w:t>
      </w:r>
      <w:proofErr w:type="gramEnd"/>
      <w:r w:rsidRPr="00BF3208">
        <w:t>,</w:t>
      </w:r>
    </w:p>
    <w:p w14:paraId="3905C123" w14:textId="77777777" w:rsidR="00BF3208" w:rsidRPr="00BF3208" w:rsidRDefault="00BF3208" w:rsidP="00BF3208">
      <w:r w:rsidRPr="00BF3208">
        <w:t xml:space="preserve">    "Quarter", "Q" &amp; FORMAT </w:t>
      </w:r>
      <w:proofErr w:type="gramStart"/>
      <w:r w:rsidRPr="00BF3208">
        <w:t>( [</w:t>
      </w:r>
      <w:proofErr w:type="gramEnd"/>
      <w:r w:rsidRPr="00BF3208">
        <w:t>Date], "Q</w:t>
      </w:r>
      <w:proofErr w:type="gramStart"/>
      <w:r w:rsidRPr="00BF3208">
        <w:t>" )</w:t>
      </w:r>
      <w:proofErr w:type="gramEnd"/>
    </w:p>
    <w:p w14:paraId="2CCF1C14" w14:textId="77777777" w:rsidR="00BF3208" w:rsidRPr="00BF3208" w:rsidRDefault="00BF3208" w:rsidP="00BF3208">
      <w:r w:rsidRPr="00BF3208">
        <w:t>)</w:t>
      </w:r>
    </w:p>
    <w:p w14:paraId="2075063B" w14:textId="77777777" w:rsidR="00BF3208" w:rsidRPr="00BF3208" w:rsidRDefault="00BF3208" w:rsidP="00BF3208">
      <w:r w:rsidRPr="00BF3208">
        <w:pict w14:anchorId="4A3995C6">
          <v:rect id="_x0000_i1069" style="width:0;height:1.5pt" o:hralign="center" o:hrstd="t" o:hr="t" fillcolor="#a0a0a0" stroked="f"/>
        </w:pict>
      </w:r>
    </w:p>
    <w:p w14:paraId="447CCC8A" w14:textId="3EE9DAAB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>DAX Measures</w:t>
      </w:r>
    </w:p>
    <w:p w14:paraId="02BFB270" w14:textId="77777777" w:rsidR="00BF3208" w:rsidRPr="00BF3208" w:rsidRDefault="00BF3208" w:rsidP="00BF3208">
      <w:pPr>
        <w:numPr>
          <w:ilvl w:val="0"/>
          <w:numId w:val="4"/>
        </w:numPr>
      </w:pPr>
      <w:r w:rsidRPr="00BF3208">
        <w:rPr>
          <w:b/>
          <w:bCs/>
        </w:rPr>
        <w:t>Overall Defect Rate</w:t>
      </w:r>
    </w:p>
    <w:p w14:paraId="0F2D202C" w14:textId="77777777" w:rsidR="00BF3208" w:rsidRPr="00BF3208" w:rsidRDefault="00BF3208" w:rsidP="00BF3208">
      <w:r w:rsidRPr="00BF3208">
        <w:t>Overall Defect Rate =</w:t>
      </w:r>
    </w:p>
    <w:p w14:paraId="5137F547" w14:textId="77777777" w:rsidR="00BF3208" w:rsidRPr="00BF3208" w:rsidRDefault="00BF3208" w:rsidP="00BF3208">
      <w:r w:rsidRPr="00BF3208">
        <w:t>DIVIDE (</w:t>
      </w:r>
    </w:p>
    <w:p w14:paraId="6AC98599" w14:textId="77777777" w:rsidR="00BF3208" w:rsidRPr="00BF3208" w:rsidRDefault="00BF3208" w:rsidP="00BF3208">
      <w:r w:rsidRPr="00BF3208">
        <w:lastRenderedPageBreak/>
        <w:t xml:space="preserve">    COUNTROWS </w:t>
      </w:r>
      <w:proofErr w:type="gramStart"/>
      <w:r w:rsidRPr="00BF3208">
        <w:t>( FILTER</w:t>
      </w:r>
      <w:proofErr w:type="gramEnd"/>
      <w:r w:rsidRPr="00BF3208">
        <w:t xml:space="preserve">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_data</w:t>
      </w:r>
      <w:proofErr w:type="spellEnd"/>
      <w:r w:rsidRPr="00BF3208">
        <w:t xml:space="preserve">, </w:t>
      </w:r>
      <w:proofErr w:type="spellStart"/>
      <w:r w:rsidRPr="00BF3208">
        <w:t>production_</w:t>
      </w:r>
      <w:proofErr w:type="gramStart"/>
      <w:r w:rsidRPr="00BF3208">
        <w:t>data</w:t>
      </w:r>
      <w:proofErr w:type="spellEnd"/>
      <w:r w:rsidRPr="00BF3208">
        <w:t>[</w:t>
      </w:r>
      <w:proofErr w:type="gramEnd"/>
      <w:r w:rsidRPr="00BF3208">
        <w:t>Status] = "Fail</w:t>
      </w:r>
      <w:proofErr w:type="gramStart"/>
      <w:r w:rsidRPr="00BF3208">
        <w:t>" )</w:t>
      </w:r>
      <w:proofErr w:type="gramEnd"/>
      <w:r w:rsidRPr="00BF3208">
        <w:t xml:space="preserve"> ),</w:t>
      </w:r>
    </w:p>
    <w:p w14:paraId="5017327F" w14:textId="77777777" w:rsidR="00BF3208" w:rsidRPr="00BF3208" w:rsidRDefault="00BF3208" w:rsidP="00BF3208">
      <w:r w:rsidRPr="00BF3208">
        <w:t xml:space="preserve">    COUNTROWS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</w:t>
      </w:r>
      <w:proofErr w:type="gramStart"/>
      <w:r w:rsidRPr="00BF3208">
        <w:t>data</w:t>
      </w:r>
      <w:proofErr w:type="spellEnd"/>
      <w:r w:rsidRPr="00BF3208">
        <w:t xml:space="preserve"> )</w:t>
      </w:r>
      <w:proofErr w:type="gramEnd"/>
      <w:r w:rsidRPr="00BF3208">
        <w:t>,</w:t>
      </w:r>
    </w:p>
    <w:p w14:paraId="24F90BFA" w14:textId="77777777" w:rsidR="00BF3208" w:rsidRPr="00BF3208" w:rsidRDefault="00BF3208" w:rsidP="00BF3208">
      <w:r w:rsidRPr="00BF3208">
        <w:t xml:space="preserve">    0</w:t>
      </w:r>
    </w:p>
    <w:p w14:paraId="014D477F" w14:textId="77777777" w:rsidR="00BF3208" w:rsidRPr="00BF3208" w:rsidRDefault="00BF3208" w:rsidP="00BF3208">
      <w:r w:rsidRPr="00BF3208">
        <w:t>)</w:t>
      </w:r>
    </w:p>
    <w:p w14:paraId="0CBC862B" w14:textId="77777777" w:rsidR="00BF3208" w:rsidRPr="00BF3208" w:rsidRDefault="00BF3208" w:rsidP="00BF3208">
      <w:pPr>
        <w:numPr>
          <w:ilvl w:val="0"/>
          <w:numId w:val="5"/>
        </w:numPr>
      </w:pPr>
      <w:r w:rsidRPr="00BF3208">
        <w:rPr>
          <w:b/>
          <w:bCs/>
        </w:rPr>
        <w:t>Defective Items</w:t>
      </w:r>
    </w:p>
    <w:p w14:paraId="3773C77C" w14:textId="77777777" w:rsidR="00BF3208" w:rsidRPr="00BF3208" w:rsidRDefault="00BF3208" w:rsidP="00BF3208">
      <w:r w:rsidRPr="00BF3208">
        <w:t>Defective Items =</w:t>
      </w:r>
    </w:p>
    <w:p w14:paraId="6FB8B74C" w14:textId="77777777" w:rsidR="00BF3208" w:rsidRPr="00BF3208" w:rsidRDefault="00BF3208" w:rsidP="00BF3208">
      <w:r w:rsidRPr="00BF3208">
        <w:t xml:space="preserve">COUNTROWS </w:t>
      </w:r>
      <w:proofErr w:type="gramStart"/>
      <w:r w:rsidRPr="00BF3208">
        <w:t>( FILTER</w:t>
      </w:r>
      <w:proofErr w:type="gramEnd"/>
      <w:r w:rsidRPr="00BF3208">
        <w:t xml:space="preserve">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_data</w:t>
      </w:r>
      <w:proofErr w:type="spellEnd"/>
      <w:r w:rsidRPr="00BF3208">
        <w:t xml:space="preserve">, </w:t>
      </w:r>
      <w:proofErr w:type="spellStart"/>
      <w:r w:rsidRPr="00BF3208">
        <w:t>production_</w:t>
      </w:r>
      <w:proofErr w:type="gramStart"/>
      <w:r w:rsidRPr="00BF3208">
        <w:t>data</w:t>
      </w:r>
      <w:proofErr w:type="spellEnd"/>
      <w:r w:rsidRPr="00BF3208">
        <w:t>[</w:t>
      </w:r>
      <w:proofErr w:type="gramEnd"/>
      <w:r w:rsidRPr="00BF3208">
        <w:t>Status] = "Fail</w:t>
      </w:r>
      <w:proofErr w:type="gramStart"/>
      <w:r w:rsidRPr="00BF3208">
        <w:t>" )</w:t>
      </w:r>
      <w:proofErr w:type="gramEnd"/>
      <w:r w:rsidRPr="00BF3208">
        <w:t xml:space="preserve"> )</w:t>
      </w:r>
    </w:p>
    <w:p w14:paraId="1C5CDFA3" w14:textId="77777777" w:rsidR="00BF3208" w:rsidRPr="00BF3208" w:rsidRDefault="00BF3208" w:rsidP="00BF3208">
      <w:pPr>
        <w:numPr>
          <w:ilvl w:val="0"/>
          <w:numId w:val="6"/>
        </w:numPr>
      </w:pPr>
      <w:r w:rsidRPr="00BF3208">
        <w:rPr>
          <w:b/>
          <w:bCs/>
        </w:rPr>
        <w:t>Daily Defect Rate</w:t>
      </w:r>
    </w:p>
    <w:p w14:paraId="31FC41F6" w14:textId="77777777" w:rsidR="00BF3208" w:rsidRPr="00BF3208" w:rsidRDefault="00BF3208" w:rsidP="00BF3208">
      <w:r w:rsidRPr="00BF3208">
        <w:t>Daily Defect Rate =</w:t>
      </w:r>
    </w:p>
    <w:p w14:paraId="357B5ABA" w14:textId="77777777" w:rsidR="00BF3208" w:rsidRPr="00BF3208" w:rsidRDefault="00BF3208" w:rsidP="00BF3208">
      <w:r w:rsidRPr="00BF3208">
        <w:t>DIVIDE (</w:t>
      </w:r>
    </w:p>
    <w:p w14:paraId="58545BAC" w14:textId="77777777" w:rsidR="00BF3208" w:rsidRPr="00BF3208" w:rsidRDefault="00BF3208" w:rsidP="00BF3208">
      <w:r w:rsidRPr="00BF3208">
        <w:t xml:space="preserve">    COUNTROWS </w:t>
      </w:r>
      <w:proofErr w:type="gramStart"/>
      <w:r w:rsidRPr="00BF3208">
        <w:t>( FILTER</w:t>
      </w:r>
      <w:proofErr w:type="gramEnd"/>
      <w:r w:rsidRPr="00BF3208">
        <w:t xml:space="preserve">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_data</w:t>
      </w:r>
      <w:proofErr w:type="spellEnd"/>
      <w:r w:rsidRPr="00BF3208">
        <w:t xml:space="preserve">, </w:t>
      </w:r>
      <w:proofErr w:type="spellStart"/>
      <w:r w:rsidRPr="00BF3208">
        <w:t>production_</w:t>
      </w:r>
      <w:proofErr w:type="gramStart"/>
      <w:r w:rsidRPr="00BF3208">
        <w:t>data</w:t>
      </w:r>
      <w:proofErr w:type="spellEnd"/>
      <w:r w:rsidRPr="00BF3208">
        <w:t>[</w:t>
      </w:r>
      <w:proofErr w:type="gramEnd"/>
      <w:r w:rsidRPr="00BF3208">
        <w:t>Status] = "Fail</w:t>
      </w:r>
      <w:proofErr w:type="gramStart"/>
      <w:r w:rsidRPr="00BF3208">
        <w:t>" )</w:t>
      </w:r>
      <w:proofErr w:type="gramEnd"/>
      <w:r w:rsidRPr="00BF3208">
        <w:t xml:space="preserve"> ),</w:t>
      </w:r>
    </w:p>
    <w:p w14:paraId="374DC7FA" w14:textId="77777777" w:rsidR="00BF3208" w:rsidRPr="00BF3208" w:rsidRDefault="00BF3208" w:rsidP="00BF3208">
      <w:r w:rsidRPr="00BF3208">
        <w:t xml:space="preserve">    COUNTROWS </w:t>
      </w:r>
      <w:proofErr w:type="gramStart"/>
      <w:r w:rsidRPr="00BF3208">
        <w:t xml:space="preserve">( </w:t>
      </w:r>
      <w:proofErr w:type="spellStart"/>
      <w:r w:rsidRPr="00BF3208">
        <w:t>production</w:t>
      </w:r>
      <w:proofErr w:type="gramEnd"/>
      <w:r w:rsidRPr="00BF3208">
        <w:t>_</w:t>
      </w:r>
      <w:proofErr w:type="gramStart"/>
      <w:r w:rsidRPr="00BF3208">
        <w:t>data</w:t>
      </w:r>
      <w:proofErr w:type="spellEnd"/>
      <w:r w:rsidRPr="00BF3208">
        <w:t xml:space="preserve"> )</w:t>
      </w:r>
      <w:proofErr w:type="gramEnd"/>
      <w:r w:rsidRPr="00BF3208">
        <w:t>,</w:t>
      </w:r>
    </w:p>
    <w:p w14:paraId="3DFD8A47" w14:textId="77777777" w:rsidR="00BF3208" w:rsidRPr="00BF3208" w:rsidRDefault="00BF3208" w:rsidP="00BF3208">
      <w:r w:rsidRPr="00BF3208">
        <w:t xml:space="preserve">    0</w:t>
      </w:r>
    </w:p>
    <w:p w14:paraId="42AE9212" w14:textId="77777777" w:rsidR="00BF3208" w:rsidRPr="00BF3208" w:rsidRDefault="00BF3208" w:rsidP="00BF3208">
      <w:r w:rsidRPr="00BF3208">
        <w:t>)</w:t>
      </w:r>
    </w:p>
    <w:p w14:paraId="3E2692EF" w14:textId="77777777" w:rsidR="00BF3208" w:rsidRPr="00BF3208" w:rsidRDefault="00BF3208" w:rsidP="00BF3208">
      <w:pPr>
        <w:numPr>
          <w:ilvl w:val="0"/>
          <w:numId w:val="7"/>
        </w:numPr>
      </w:pPr>
      <w:r w:rsidRPr="00BF3208">
        <w:rPr>
          <w:b/>
          <w:bCs/>
        </w:rPr>
        <w:t>Monthly Trend (Difference)</w:t>
      </w:r>
    </w:p>
    <w:p w14:paraId="68DF9EDB" w14:textId="77777777" w:rsidR="00BF3208" w:rsidRPr="00BF3208" w:rsidRDefault="00BF3208" w:rsidP="00BF3208">
      <w:r w:rsidRPr="00BF3208">
        <w:t>Monthly Trend =</w:t>
      </w:r>
    </w:p>
    <w:p w14:paraId="65DE3510" w14:textId="77777777" w:rsidR="00BF3208" w:rsidRPr="00BF3208" w:rsidRDefault="00BF3208" w:rsidP="00BF3208">
      <w:r w:rsidRPr="00BF3208">
        <w:t xml:space="preserve">VAR </w:t>
      </w:r>
      <w:proofErr w:type="spellStart"/>
      <w:r w:rsidRPr="00BF3208">
        <w:t>CurrentMonth</w:t>
      </w:r>
      <w:proofErr w:type="spellEnd"/>
      <w:r w:rsidRPr="00BF3208">
        <w:t xml:space="preserve"> = [Overall Defect Rate]</w:t>
      </w:r>
    </w:p>
    <w:p w14:paraId="18A68A2C" w14:textId="77777777" w:rsidR="00BF3208" w:rsidRPr="00BF3208" w:rsidRDefault="00BF3208" w:rsidP="00BF3208">
      <w:r w:rsidRPr="00BF3208">
        <w:t xml:space="preserve">VAR </w:t>
      </w:r>
      <w:proofErr w:type="spellStart"/>
      <w:r w:rsidRPr="00BF3208">
        <w:t>PrevMonthValue</w:t>
      </w:r>
      <w:proofErr w:type="spellEnd"/>
      <w:r w:rsidRPr="00BF3208">
        <w:t xml:space="preserve"> =</w:t>
      </w:r>
    </w:p>
    <w:p w14:paraId="480F67EA" w14:textId="77777777" w:rsidR="00BF3208" w:rsidRPr="00BF3208" w:rsidRDefault="00BF3208" w:rsidP="00BF3208">
      <w:r w:rsidRPr="00BF3208">
        <w:t xml:space="preserve">    CALCULATE </w:t>
      </w:r>
      <w:proofErr w:type="gramStart"/>
      <w:r w:rsidRPr="00BF3208">
        <w:t>( [</w:t>
      </w:r>
      <w:proofErr w:type="gramEnd"/>
      <w:r w:rsidRPr="00BF3208">
        <w:t xml:space="preserve">Overall Defect Rate], PREVIOUSMONTH </w:t>
      </w:r>
      <w:proofErr w:type="gramStart"/>
      <w:r w:rsidRPr="00BF3208">
        <w:t>( DateTable</w:t>
      </w:r>
      <w:proofErr w:type="gramEnd"/>
      <w:r w:rsidRPr="00BF3208">
        <w:t>1[Date</w:t>
      </w:r>
      <w:proofErr w:type="gramStart"/>
      <w:r w:rsidRPr="00BF3208">
        <w:t>] )</w:t>
      </w:r>
      <w:proofErr w:type="gramEnd"/>
      <w:r w:rsidRPr="00BF3208">
        <w:t xml:space="preserve"> )</w:t>
      </w:r>
    </w:p>
    <w:p w14:paraId="1212631D" w14:textId="77777777" w:rsidR="00BF3208" w:rsidRPr="00BF3208" w:rsidRDefault="00BF3208" w:rsidP="00BF3208">
      <w:r w:rsidRPr="00BF3208">
        <w:t>RETURN</w:t>
      </w:r>
    </w:p>
    <w:p w14:paraId="6671009C" w14:textId="77777777" w:rsidR="00BF3208" w:rsidRPr="00BF3208" w:rsidRDefault="00BF3208" w:rsidP="00BF3208">
      <w:r w:rsidRPr="00BF3208">
        <w:t xml:space="preserve">    </w:t>
      </w:r>
      <w:proofErr w:type="spellStart"/>
      <w:r w:rsidRPr="00BF3208">
        <w:t>CurrentMonth</w:t>
      </w:r>
      <w:proofErr w:type="spellEnd"/>
      <w:r w:rsidRPr="00BF3208">
        <w:t xml:space="preserve"> - </w:t>
      </w:r>
      <w:proofErr w:type="spellStart"/>
      <w:r w:rsidRPr="00BF3208">
        <w:t>PrevMonthValue</w:t>
      </w:r>
      <w:proofErr w:type="spellEnd"/>
    </w:p>
    <w:p w14:paraId="18315FE7" w14:textId="77777777" w:rsidR="00BF3208" w:rsidRPr="00BF3208" w:rsidRDefault="00BF3208" w:rsidP="00BF3208">
      <w:pPr>
        <w:numPr>
          <w:ilvl w:val="0"/>
          <w:numId w:val="8"/>
        </w:numPr>
      </w:pPr>
      <w:r w:rsidRPr="00BF3208">
        <w:rPr>
          <w:b/>
          <w:bCs/>
        </w:rPr>
        <w:t>Monthly Trend % (Percentage Change)</w:t>
      </w:r>
    </w:p>
    <w:p w14:paraId="3938E4BB" w14:textId="77777777" w:rsidR="00BF3208" w:rsidRPr="00BF3208" w:rsidRDefault="00BF3208" w:rsidP="00BF3208">
      <w:r w:rsidRPr="00BF3208">
        <w:t>Monthly Trend % =</w:t>
      </w:r>
    </w:p>
    <w:p w14:paraId="56AB9C2B" w14:textId="77777777" w:rsidR="00BF3208" w:rsidRPr="00BF3208" w:rsidRDefault="00BF3208" w:rsidP="00BF3208">
      <w:r w:rsidRPr="00BF3208">
        <w:t xml:space="preserve">VAR </w:t>
      </w:r>
      <w:proofErr w:type="spellStart"/>
      <w:r w:rsidRPr="00BF3208">
        <w:t>CurrentMonth</w:t>
      </w:r>
      <w:proofErr w:type="spellEnd"/>
      <w:r w:rsidRPr="00BF3208">
        <w:t xml:space="preserve"> = [Overall Defect Rate]</w:t>
      </w:r>
    </w:p>
    <w:p w14:paraId="10930D58" w14:textId="77777777" w:rsidR="00BF3208" w:rsidRPr="00BF3208" w:rsidRDefault="00BF3208" w:rsidP="00BF3208">
      <w:r w:rsidRPr="00BF3208">
        <w:t xml:space="preserve">VAR </w:t>
      </w:r>
      <w:proofErr w:type="spellStart"/>
      <w:r w:rsidRPr="00BF3208">
        <w:t>PrevMonthValue</w:t>
      </w:r>
      <w:proofErr w:type="spellEnd"/>
      <w:r w:rsidRPr="00BF3208">
        <w:t xml:space="preserve"> =</w:t>
      </w:r>
    </w:p>
    <w:p w14:paraId="747395C6" w14:textId="77777777" w:rsidR="00BF3208" w:rsidRPr="00BF3208" w:rsidRDefault="00BF3208" w:rsidP="00BF3208">
      <w:r w:rsidRPr="00BF3208">
        <w:t xml:space="preserve">    CALCULATE </w:t>
      </w:r>
      <w:proofErr w:type="gramStart"/>
      <w:r w:rsidRPr="00BF3208">
        <w:t>( [</w:t>
      </w:r>
      <w:proofErr w:type="gramEnd"/>
      <w:r w:rsidRPr="00BF3208">
        <w:t xml:space="preserve">Overall Defect Rate], PREVIOUSMONTH </w:t>
      </w:r>
      <w:proofErr w:type="gramStart"/>
      <w:r w:rsidRPr="00BF3208">
        <w:t>( DateTable</w:t>
      </w:r>
      <w:proofErr w:type="gramEnd"/>
      <w:r w:rsidRPr="00BF3208">
        <w:t>1[Date</w:t>
      </w:r>
      <w:proofErr w:type="gramStart"/>
      <w:r w:rsidRPr="00BF3208">
        <w:t>] )</w:t>
      </w:r>
      <w:proofErr w:type="gramEnd"/>
      <w:r w:rsidRPr="00BF3208">
        <w:t xml:space="preserve"> )</w:t>
      </w:r>
    </w:p>
    <w:p w14:paraId="1145BE99" w14:textId="77777777" w:rsidR="00BF3208" w:rsidRPr="00BF3208" w:rsidRDefault="00BF3208" w:rsidP="00BF3208">
      <w:r w:rsidRPr="00BF3208">
        <w:t>RETURN</w:t>
      </w:r>
    </w:p>
    <w:p w14:paraId="3BADBC30" w14:textId="77777777" w:rsidR="00BF3208" w:rsidRPr="00BF3208" w:rsidRDefault="00BF3208" w:rsidP="00BF3208">
      <w:r w:rsidRPr="00BF3208">
        <w:t xml:space="preserve">    DIVIDE </w:t>
      </w:r>
      <w:proofErr w:type="gramStart"/>
      <w:r w:rsidRPr="00BF3208">
        <w:t xml:space="preserve">( </w:t>
      </w:r>
      <w:proofErr w:type="spellStart"/>
      <w:r w:rsidRPr="00BF3208">
        <w:t>CurrentMonth</w:t>
      </w:r>
      <w:proofErr w:type="spellEnd"/>
      <w:proofErr w:type="gramEnd"/>
      <w:r w:rsidRPr="00BF3208">
        <w:t xml:space="preserve"> - </w:t>
      </w:r>
      <w:proofErr w:type="spellStart"/>
      <w:r w:rsidRPr="00BF3208">
        <w:t>PrevMonthValue</w:t>
      </w:r>
      <w:proofErr w:type="spellEnd"/>
      <w:r w:rsidRPr="00BF3208">
        <w:t xml:space="preserve">, </w:t>
      </w:r>
      <w:proofErr w:type="spellStart"/>
      <w:proofErr w:type="gramStart"/>
      <w:r w:rsidRPr="00BF3208">
        <w:t>PrevMonthValue</w:t>
      </w:r>
      <w:proofErr w:type="spellEnd"/>
      <w:r w:rsidRPr="00BF3208">
        <w:t xml:space="preserve"> )</w:t>
      </w:r>
      <w:proofErr w:type="gramEnd"/>
    </w:p>
    <w:p w14:paraId="131957A7" w14:textId="77777777" w:rsidR="00BF3208" w:rsidRPr="00BF3208" w:rsidRDefault="00BF3208" w:rsidP="00BF3208">
      <w:r w:rsidRPr="00BF3208">
        <w:pict w14:anchorId="1E33A62C">
          <v:rect id="_x0000_i1070" style="width:0;height:1.5pt" o:hralign="center" o:hrstd="t" o:hr="t" fillcolor="#a0a0a0" stroked="f"/>
        </w:pict>
      </w:r>
    </w:p>
    <w:p w14:paraId="4E446FD1" w14:textId="2E5B6387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>Visualizations in Dashboard</w:t>
      </w:r>
    </w:p>
    <w:p w14:paraId="32829013" w14:textId="1A6DA4B0" w:rsidR="00BF3208" w:rsidRPr="00BF3208" w:rsidRDefault="00BF3208" w:rsidP="00BF3208">
      <w:pPr>
        <w:numPr>
          <w:ilvl w:val="0"/>
          <w:numId w:val="9"/>
        </w:numPr>
      </w:pPr>
      <w:r w:rsidRPr="00BF3208">
        <w:rPr>
          <w:b/>
          <w:bCs/>
        </w:rPr>
        <w:t>Card</w:t>
      </w:r>
      <w:r w:rsidRPr="00BF3208">
        <w:t xml:space="preserve"> → Overall Defect Rate (</w:t>
      </w:r>
      <w:r>
        <w:t>6</w:t>
      </w:r>
      <w:r w:rsidRPr="00BF3208">
        <w:t>%).</w:t>
      </w:r>
    </w:p>
    <w:p w14:paraId="55DDF900" w14:textId="77777777" w:rsidR="00BF3208" w:rsidRPr="00BF3208" w:rsidRDefault="00BF3208" w:rsidP="00BF3208">
      <w:pPr>
        <w:numPr>
          <w:ilvl w:val="0"/>
          <w:numId w:val="9"/>
        </w:numPr>
      </w:pPr>
      <w:r w:rsidRPr="00BF3208">
        <w:rPr>
          <w:b/>
          <w:bCs/>
        </w:rPr>
        <w:lastRenderedPageBreak/>
        <w:t>Clustered Bar Chart</w:t>
      </w:r>
      <w:r w:rsidRPr="00BF3208">
        <w:t xml:space="preserve"> → Top 5 products by defect count.</w:t>
      </w:r>
    </w:p>
    <w:p w14:paraId="3FA65582" w14:textId="77777777" w:rsidR="00BF3208" w:rsidRPr="00BF3208" w:rsidRDefault="00BF3208" w:rsidP="00BF3208">
      <w:pPr>
        <w:numPr>
          <w:ilvl w:val="0"/>
          <w:numId w:val="9"/>
        </w:numPr>
      </w:pPr>
      <w:r w:rsidRPr="00BF3208">
        <w:rPr>
          <w:b/>
          <w:bCs/>
        </w:rPr>
        <w:t>Line Chart</w:t>
      </w:r>
      <w:r w:rsidRPr="00BF3208">
        <w:t xml:space="preserve"> → Trend of defect rate over time (using Month-Year).</w:t>
      </w:r>
    </w:p>
    <w:p w14:paraId="6B2B3444" w14:textId="77777777" w:rsidR="00BF3208" w:rsidRPr="00BF3208" w:rsidRDefault="00BF3208" w:rsidP="00BF3208">
      <w:pPr>
        <w:numPr>
          <w:ilvl w:val="0"/>
          <w:numId w:val="9"/>
        </w:numPr>
      </w:pPr>
      <w:r w:rsidRPr="00BF3208">
        <w:rPr>
          <w:b/>
          <w:bCs/>
        </w:rPr>
        <w:t>Table/Matrix</w:t>
      </w:r>
      <w:r w:rsidRPr="00BF3208">
        <w:t xml:space="preserve"> → Defect counts by </w:t>
      </w:r>
      <w:proofErr w:type="spellStart"/>
      <w:r w:rsidRPr="00BF3208">
        <w:t>ProductionLine</w:t>
      </w:r>
      <w:proofErr w:type="spellEnd"/>
      <w:r w:rsidRPr="00BF3208">
        <w:t xml:space="preserve"> and </w:t>
      </w:r>
      <w:proofErr w:type="spellStart"/>
      <w:r w:rsidRPr="00BF3208">
        <w:t>InspectorName</w:t>
      </w:r>
      <w:proofErr w:type="spellEnd"/>
      <w:r w:rsidRPr="00BF3208">
        <w:t>.</w:t>
      </w:r>
    </w:p>
    <w:p w14:paraId="7380FEF3" w14:textId="77777777" w:rsidR="00BF3208" w:rsidRPr="00BF3208" w:rsidRDefault="00BF3208" w:rsidP="00BF3208">
      <w:pPr>
        <w:numPr>
          <w:ilvl w:val="0"/>
          <w:numId w:val="9"/>
        </w:numPr>
      </w:pPr>
      <w:r w:rsidRPr="00BF3208">
        <w:rPr>
          <w:b/>
          <w:bCs/>
        </w:rPr>
        <w:t>Slicer</w:t>
      </w:r>
      <w:r w:rsidRPr="00BF3208">
        <w:t xml:space="preserve"> → Date range filter for interactivity.</w:t>
      </w:r>
    </w:p>
    <w:p w14:paraId="36C19FFF" w14:textId="77777777" w:rsidR="00BF3208" w:rsidRPr="00BF3208" w:rsidRDefault="00BF3208" w:rsidP="00BF3208">
      <w:r w:rsidRPr="00BF3208">
        <w:pict w14:anchorId="3E7AA646">
          <v:rect id="_x0000_i1071" style="width:0;height:1.5pt" o:hralign="center" o:hrstd="t" o:hr="t" fillcolor="#a0a0a0" stroked="f"/>
        </w:pict>
      </w:r>
    </w:p>
    <w:p w14:paraId="3D23CCE2" w14:textId="7078A2E3" w:rsidR="00BF3208" w:rsidRPr="00BF3208" w:rsidRDefault="00BF3208" w:rsidP="00BF3208">
      <w:pPr>
        <w:rPr>
          <w:b/>
          <w:bCs/>
        </w:rPr>
      </w:pPr>
      <w:r w:rsidRPr="00BF3208">
        <w:rPr>
          <w:b/>
          <w:bCs/>
        </w:rPr>
        <w:t>Key Insights</w:t>
      </w:r>
    </w:p>
    <w:p w14:paraId="2177CC60" w14:textId="77777777" w:rsidR="00BF3208" w:rsidRPr="00BF3208" w:rsidRDefault="00BF3208" w:rsidP="00BF3208">
      <w:pPr>
        <w:numPr>
          <w:ilvl w:val="0"/>
          <w:numId w:val="10"/>
        </w:numPr>
      </w:pPr>
      <w:r w:rsidRPr="00BF3208">
        <w:t xml:space="preserve">The </w:t>
      </w:r>
      <w:r w:rsidRPr="00BF3208">
        <w:rPr>
          <w:b/>
          <w:bCs/>
        </w:rPr>
        <w:t>Overall Defect Rate</w:t>
      </w:r>
      <w:r w:rsidRPr="00BF3208">
        <w:t xml:space="preserve"> gives a quick quality KPI.</w:t>
      </w:r>
    </w:p>
    <w:p w14:paraId="0BE8434A" w14:textId="77777777" w:rsidR="00BF3208" w:rsidRPr="00BF3208" w:rsidRDefault="00BF3208" w:rsidP="00BF3208">
      <w:pPr>
        <w:numPr>
          <w:ilvl w:val="0"/>
          <w:numId w:val="10"/>
        </w:numPr>
      </w:pPr>
      <w:r w:rsidRPr="00BF3208">
        <w:t xml:space="preserve">The </w:t>
      </w:r>
      <w:r w:rsidRPr="00BF3208">
        <w:rPr>
          <w:b/>
          <w:bCs/>
        </w:rPr>
        <w:t>Top 5 Products Chart</w:t>
      </w:r>
      <w:r w:rsidRPr="00BF3208">
        <w:t xml:space="preserve"> highlights which products contribute most to defects.</w:t>
      </w:r>
    </w:p>
    <w:p w14:paraId="686A1B23" w14:textId="77777777" w:rsidR="00BF3208" w:rsidRPr="00BF3208" w:rsidRDefault="00BF3208" w:rsidP="00BF3208">
      <w:pPr>
        <w:numPr>
          <w:ilvl w:val="0"/>
          <w:numId w:val="10"/>
        </w:numPr>
      </w:pPr>
      <w:r w:rsidRPr="00BF3208">
        <w:t xml:space="preserve">The </w:t>
      </w:r>
      <w:r w:rsidRPr="00BF3208">
        <w:rPr>
          <w:b/>
          <w:bCs/>
        </w:rPr>
        <w:t>Line Chart</w:t>
      </w:r>
      <w:r w:rsidRPr="00BF3208">
        <w:t xml:space="preserve"> shows whether quality is </w:t>
      </w:r>
      <w:r w:rsidRPr="00BF3208">
        <w:rPr>
          <w:b/>
          <w:bCs/>
        </w:rPr>
        <w:t>improving or deteriorating over time</w:t>
      </w:r>
      <w:r w:rsidRPr="00BF3208">
        <w:t>.</w:t>
      </w:r>
    </w:p>
    <w:p w14:paraId="49A002D4" w14:textId="77777777" w:rsidR="00BF3208" w:rsidRPr="00BF3208" w:rsidRDefault="00BF3208" w:rsidP="00BF3208">
      <w:pPr>
        <w:numPr>
          <w:ilvl w:val="0"/>
          <w:numId w:val="10"/>
        </w:numPr>
      </w:pPr>
      <w:r w:rsidRPr="00BF3208">
        <w:t xml:space="preserve">The </w:t>
      </w:r>
      <w:r w:rsidRPr="00BF3208">
        <w:rPr>
          <w:b/>
          <w:bCs/>
        </w:rPr>
        <w:t>Table/Matrix</w:t>
      </w:r>
      <w:r w:rsidRPr="00BF3208">
        <w:t xml:space="preserve"> helps pinpoint issues linked to </w:t>
      </w:r>
      <w:r w:rsidRPr="00BF3208">
        <w:rPr>
          <w:b/>
          <w:bCs/>
        </w:rPr>
        <w:t>specific lines or inspectors</w:t>
      </w:r>
      <w:r w:rsidRPr="00BF3208">
        <w:t>.</w:t>
      </w:r>
    </w:p>
    <w:p w14:paraId="1A995530" w14:textId="77777777" w:rsidR="00BF3208" w:rsidRPr="00BF3208" w:rsidRDefault="00BF3208" w:rsidP="00BF3208">
      <w:pPr>
        <w:numPr>
          <w:ilvl w:val="0"/>
          <w:numId w:val="10"/>
        </w:numPr>
      </w:pPr>
      <w:r w:rsidRPr="00BF3208">
        <w:t xml:space="preserve">The </w:t>
      </w:r>
      <w:r w:rsidRPr="00BF3208">
        <w:rPr>
          <w:b/>
          <w:bCs/>
        </w:rPr>
        <w:t>Monthly Trend %</w:t>
      </w:r>
      <w:r w:rsidRPr="00BF3208">
        <w:t xml:space="preserve"> measure helps track </w:t>
      </w:r>
      <w:r w:rsidRPr="00BF3208">
        <w:rPr>
          <w:b/>
          <w:bCs/>
        </w:rPr>
        <w:t>month-to-month improvement or decline</w:t>
      </w:r>
      <w:r w:rsidRPr="00BF3208">
        <w:t>.</w:t>
      </w:r>
    </w:p>
    <w:p w14:paraId="0765C192" w14:textId="77777777" w:rsidR="00BF3208" w:rsidRPr="00BF3208" w:rsidRDefault="00BF3208" w:rsidP="00BF3208">
      <w:r w:rsidRPr="00BF3208">
        <w:pict w14:anchorId="02499F6E">
          <v:rect id="_x0000_i1072" style="width:0;height:1.5pt" o:hralign="center" o:hrstd="t" o:hr="t" fillcolor="#a0a0a0" stroked="f"/>
        </w:pict>
      </w:r>
    </w:p>
    <w:p w14:paraId="7BCCDE10" w14:textId="4FA73A7C" w:rsidR="00BF3208" w:rsidRPr="00BF3208" w:rsidRDefault="00BF3208" w:rsidP="00BF3208">
      <w:pPr>
        <w:rPr>
          <w:b/>
          <w:bCs/>
        </w:rPr>
      </w:pPr>
    </w:p>
    <w:p w14:paraId="4ACF7223" w14:textId="5D7B85D4" w:rsidR="00BF3208" w:rsidRPr="00BF3208" w:rsidRDefault="00BF3208" w:rsidP="00BF3208"/>
    <w:p w14:paraId="135A7C43" w14:textId="77777777" w:rsidR="00BF3208" w:rsidRPr="00BF3208" w:rsidRDefault="00BF3208" w:rsidP="00BF3208">
      <w:pPr>
        <w:rPr>
          <w:vanish/>
        </w:rPr>
      </w:pPr>
      <w:r w:rsidRPr="00BF3208">
        <w:rPr>
          <w:vanish/>
        </w:rPr>
        <w:t>Top of Form</w:t>
      </w:r>
    </w:p>
    <w:p w14:paraId="115DDE20" w14:textId="77777777" w:rsidR="00BF3208" w:rsidRPr="00BF3208" w:rsidRDefault="00BF3208" w:rsidP="00BF3208"/>
    <w:p w14:paraId="591F258D" w14:textId="77777777" w:rsidR="00BF3208" w:rsidRPr="00BF3208" w:rsidRDefault="00BF3208" w:rsidP="00BF3208">
      <w:pPr>
        <w:rPr>
          <w:vanish/>
        </w:rPr>
      </w:pPr>
      <w:r w:rsidRPr="00BF3208">
        <w:rPr>
          <w:vanish/>
        </w:rPr>
        <w:t>Bottom of Form</w:t>
      </w:r>
    </w:p>
    <w:p w14:paraId="301C8B71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6502"/>
    <w:multiLevelType w:val="multilevel"/>
    <w:tmpl w:val="AD2628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73A2D"/>
    <w:multiLevelType w:val="multilevel"/>
    <w:tmpl w:val="8EA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0154F"/>
    <w:multiLevelType w:val="multilevel"/>
    <w:tmpl w:val="70F28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25F10"/>
    <w:multiLevelType w:val="multilevel"/>
    <w:tmpl w:val="730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04735"/>
    <w:multiLevelType w:val="multilevel"/>
    <w:tmpl w:val="FF4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12CB"/>
    <w:multiLevelType w:val="multilevel"/>
    <w:tmpl w:val="3AAA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F1451"/>
    <w:multiLevelType w:val="multilevel"/>
    <w:tmpl w:val="8EA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21DDB"/>
    <w:multiLevelType w:val="multilevel"/>
    <w:tmpl w:val="350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27AEE"/>
    <w:multiLevelType w:val="multilevel"/>
    <w:tmpl w:val="8F460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03319"/>
    <w:multiLevelType w:val="multilevel"/>
    <w:tmpl w:val="ED1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65009"/>
    <w:multiLevelType w:val="multilevel"/>
    <w:tmpl w:val="77E86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679474">
    <w:abstractNumId w:val="9"/>
  </w:num>
  <w:num w:numId="2" w16cid:durableId="1478960427">
    <w:abstractNumId w:val="6"/>
  </w:num>
  <w:num w:numId="3" w16cid:durableId="920600008">
    <w:abstractNumId w:val="3"/>
  </w:num>
  <w:num w:numId="4" w16cid:durableId="753012832">
    <w:abstractNumId w:val="5"/>
  </w:num>
  <w:num w:numId="5" w16cid:durableId="1349603859">
    <w:abstractNumId w:val="8"/>
  </w:num>
  <w:num w:numId="6" w16cid:durableId="1136528214">
    <w:abstractNumId w:val="10"/>
  </w:num>
  <w:num w:numId="7" w16cid:durableId="1625383729">
    <w:abstractNumId w:val="2"/>
  </w:num>
  <w:num w:numId="8" w16cid:durableId="1140534455">
    <w:abstractNumId w:val="0"/>
  </w:num>
  <w:num w:numId="9" w16cid:durableId="1638874435">
    <w:abstractNumId w:val="1"/>
  </w:num>
  <w:num w:numId="10" w16cid:durableId="681515214">
    <w:abstractNumId w:val="7"/>
  </w:num>
  <w:num w:numId="11" w16cid:durableId="68795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08"/>
    <w:rsid w:val="000079C7"/>
    <w:rsid w:val="001840AA"/>
    <w:rsid w:val="003E181B"/>
    <w:rsid w:val="009E5554"/>
    <w:rsid w:val="00BF3208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C8DC"/>
  <w15:chartTrackingRefBased/>
  <w15:docId w15:val="{E171757A-8DBD-4501-B49F-AAFA9BFD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2</cp:revision>
  <dcterms:created xsi:type="dcterms:W3CDTF">2025-09-19T06:04:00Z</dcterms:created>
  <dcterms:modified xsi:type="dcterms:W3CDTF">2025-09-19T06:04:00Z</dcterms:modified>
</cp:coreProperties>
</file>